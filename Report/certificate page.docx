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139B" w:rsidRDefault="00D14FB0">
      <w:pPr>
        <w:pStyle w:val="BodyTextIndent3"/>
        <w:ind w:firstLine="0"/>
        <w:jc w:val="center"/>
      </w:pPr>
      <w:r>
        <w:rPr>
          <w:b/>
          <w:sz w:val="36"/>
          <w:szCs w:val="36"/>
        </w:rPr>
        <w:t>SAVITRIBAI PHULE PUNE UNIVERSITY</w:t>
      </w:r>
    </w:p>
    <w:p w:rsidR="0094139B" w:rsidRDefault="0094139B">
      <w:pPr>
        <w:jc w:val="center"/>
      </w:pPr>
    </w:p>
    <w:p w:rsidR="0094139B" w:rsidRDefault="00D14FB0">
      <w:pPr>
        <w:jc w:val="center"/>
        <w:rPr>
          <w:sz w:val="36"/>
          <w:szCs w:val="36"/>
        </w:rPr>
      </w:pPr>
      <w:r>
        <w:rPr>
          <w:sz w:val="36"/>
          <w:szCs w:val="36"/>
        </w:rPr>
        <w:t>A</w:t>
      </w:r>
    </w:p>
    <w:p w:rsidR="0094139B" w:rsidRDefault="00D14FB0">
      <w:pPr>
        <w:jc w:val="center"/>
        <w:rPr>
          <w:sz w:val="36"/>
          <w:szCs w:val="36"/>
        </w:rPr>
      </w:pPr>
      <w:r>
        <w:rPr>
          <w:sz w:val="36"/>
          <w:szCs w:val="36"/>
        </w:rPr>
        <w:t>Seminar Report</w:t>
      </w:r>
    </w:p>
    <w:p w:rsidR="0094139B" w:rsidRDefault="00D14FB0">
      <w:pPr>
        <w:jc w:val="center"/>
        <w:rPr>
          <w:color w:val="FF0000"/>
          <w:sz w:val="36"/>
          <w:szCs w:val="36"/>
        </w:rPr>
      </w:pPr>
      <w:r>
        <w:rPr>
          <w:sz w:val="36"/>
          <w:szCs w:val="36"/>
        </w:rPr>
        <w:t>On</w:t>
      </w:r>
    </w:p>
    <w:p w:rsidR="0094139B" w:rsidRDefault="0094139B">
      <w:pPr>
        <w:jc w:val="center"/>
        <w:rPr>
          <w:color w:val="FF0000"/>
          <w:sz w:val="36"/>
          <w:szCs w:val="36"/>
        </w:rPr>
      </w:pPr>
    </w:p>
    <w:p w:rsidR="0094139B" w:rsidRDefault="00AE3856">
      <w:pPr>
        <w:pStyle w:val="Header"/>
        <w:jc w:val="center"/>
      </w:pPr>
      <w:r>
        <w:rPr>
          <w:color w:val="FF0000"/>
          <w:sz w:val="40"/>
          <w:szCs w:val="40"/>
        </w:rPr>
        <w:t>MULTI TOOL CN</w:t>
      </w:r>
      <w:r>
        <w:rPr>
          <w:color w:val="FF0000"/>
          <w:sz w:val="40"/>
          <w:szCs w:val="40"/>
          <w:lang w:val="en-US"/>
        </w:rPr>
        <w:t>C STATION</w:t>
      </w:r>
    </w:p>
    <w:p w:rsidR="0094139B" w:rsidRDefault="0094139B">
      <w:pPr>
        <w:jc w:val="center"/>
      </w:pPr>
    </w:p>
    <w:p w:rsidR="0094139B" w:rsidRDefault="00D14FB0">
      <w:pPr>
        <w:jc w:val="center"/>
        <w:rPr>
          <w:color w:val="FF0000"/>
          <w:sz w:val="36"/>
          <w:szCs w:val="36"/>
        </w:rPr>
      </w:pPr>
      <w:r>
        <w:rPr>
          <w:color w:val="000000"/>
          <w:sz w:val="36"/>
          <w:szCs w:val="36"/>
        </w:rPr>
        <w:t>Submitted by</w:t>
      </w:r>
    </w:p>
    <w:p w:rsidR="0094139B" w:rsidRDefault="0094139B">
      <w:pPr>
        <w:jc w:val="center"/>
        <w:rPr>
          <w:color w:val="FF0000"/>
          <w:sz w:val="36"/>
          <w:szCs w:val="36"/>
        </w:rPr>
      </w:pPr>
    </w:p>
    <w:p w:rsidR="0094139B" w:rsidRDefault="002458D9" w:rsidP="004E66E8">
      <w:pPr>
        <w:jc w:val="center"/>
        <w:rPr>
          <w:color w:val="000000"/>
          <w:sz w:val="36"/>
          <w:szCs w:val="36"/>
        </w:rPr>
      </w:pPr>
      <w:r>
        <w:rPr>
          <w:color w:val="000000"/>
          <w:sz w:val="36"/>
          <w:szCs w:val="36"/>
        </w:rPr>
        <w:t>Kurhade Akshay Ganpat</w:t>
      </w:r>
    </w:p>
    <w:p w:rsidR="0094139B" w:rsidRDefault="00AE3856" w:rsidP="004E66E8">
      <w:pPr>
        <w:jc w:val="center"/>
        <w:rPr>
          <w:color w:val="000000"/>
          <w:sz w:val="36"/>
          <w:szCs w:val="36"/>
        </w:rPr>
      </w:pPr>
      <w:r>
        <w:rPr>
          <w:color w:val="000000"/>
          <w:sz w:val="36"/>
          <w:szCs w:val="36"/>
        </w:rPr>
        <w:t>Gore Prachi Prakash</w:t>
      </w:r>
    </w:p>
    <w:p w:rsidR="0094139B" w:rsidRDefault="00AE3856" w:rsidP="004E66E8">
      <w:pPr>
        <w:jc w:val="center"/>
        <w:rPr>
          <w:color w:val="000000"/>
          <w:sz w:val="36"/>
          <w:szCs w:val="36"/>
        </w:rPr>
      </w:pPr>
      <w:r>
        <w:rPr>
          <w:color w:val="000000"/>
          <w:sz w:val="36"/>
          <w:szCs w:val="36"/>
        </w:rPr>
        <w:t>Tanwade Onkar Sunil</w:t>
      </w:r>
    </w:p>
    <w:p w:rsidR="0094139B" w:rsidRDefault="0094139B">
      <w:pPr>
        <w:jc w:val="center"/>
        <w:rPr>
          <w:color w:val="000000"/>
          <w:sz w:val="36"/>
          <w:szCs w:val="36"/>
        </w:rPr>
      </w:pPr>
    </w:p>
    <w:p w:rsidR="0094139B" w:rsidRDefault="00D14FB0">
      <w:pPr>
        <w:jc w:val="center"/>
        <w:rPr>
          <w:color w:val="FF0000"/>
          <w:sz w:val="36"/>
          <w:szCs w:val="36"/>
        </w:rPr>
      </w:pPr>
      <w:r>
        <w:rPr>
          <w:color w:val="000000"/>
          <w:sz w:val="40"/>
          <w:szCs w:val="40"/>
        </w:rPr>
        <w:t xml:space="preserve">Group No.: </w:t>
      </w:r>
      <w:r w:rsidR="00AE3856">
        <w:rPr>
          <w:color w:val="000000"/>
          <w:sz w:val="36"/>
          <w:szCs w:val="36"/>
        </w:rPr>
        <w:t xml:space="preserve"> 31</w:t>
      </w:r>
      <w:r>
        <w:rPr>
          <w:color w:val="FF0000"/>
          <w:sz w:val="36"/>
          <w:szCs w:val="36"/>
        </w:rPr>
        <w:t xml:space="preserve">   </w:t>
      </w:r>
    </w:p>
    <w:p w:rsidR="0094139B" w:rsidRDefault="00D14FB0">
      <w:pPr>
        <w:jc w:val="center"/>
        <w:rPr>
          <w:sz w:val="36"/>
          <w:szCs w:val="36"/>
        </w:rPr>
      </w:pPr>
      <w:r>
        <w:rPr>
          <w:color w:val="FF0000"/>
          <w:sz w:val="36"/>
          <w:szCs w:val="36"/>
        </w:rPr>
        <w:t xml:space="preserve">   </w:t>
      </w:r>
    </w:p>
    <w:p w:rsidR="0094139B" w:rsidRDefault="00D14FB0">
      <w:pPr>
        <w:jc w:val="center"/>
        <w:rPr>
          <w:sz w:val="36"/>
          <w:szCs w:val="36"/>
        </w:rPr>
      </w:pPr>
      <w:r>
        <w:rPr>
          <w:sz w:val="36"/>
          <w:szCs w:val="36"/>
        </w:rPr>
        <w:t>Guided By</w:t>
      </w:r>
    </w:p>
    <w:p w:rsidR="0094139B" w:rsidRDefault="0094139B">
      <w:pPr>
        <w:jc w:val="center"/>
        <w:rPr>
          <w:sz w:val="36"/>
          <w:szCs w:val="36"/>
        </w:rPr>
      </w:pPr>
    </w:p>
    <w:p w:rsidR="0094139B" w:rsidRDefault="00AE3856">
      <w:pPr>
        <w:jc w:val="center"/>
        <w:rPr>
          <w:sz w:val="36"/>
          <w:szCs w:val="36"/>
        </w:rPr>
      </w:pPr>
      <w:r>
        <w:rPr>
          <w:color w:val="000000"/>
          <w:sz w:val="36"/>
          <w:szCs w:val="36"/>
        </w:rPr>
        <w:t>Mr</w:t>
      </w:r>
      <w:r w:rsidR="00D14FB0">
        <w:rPr>
          <w:color w:val="000000"/>
          <w:sz w:val="36"/>
          <w:szCs w:val="36"/>
        </w:rPr>
        <w:t>.</w:t>
      </w:r>
      <w:r>
        <w:rPr>
          <w:color w:val="000000"/>
          <w:sz w:val="36"/>
          <w:szCs w:val="36"/>
        </w:rPr>
        <w:t xml:space="preserve"> Maknikar R. D.</w:t>
      </w:r>
    </w:p>
    <w:p w:rsidR="0094139B" w:rsidRDefault="0094139B">
      <w:pPr>
        <w:jc w:val="center"/>
        <w:rPr>
          <w:sz w:val="36"/>
          <w:szCs w:val="36"/>
        </w:rPr>
      </w:pPr>
    </w:p>
    <w:p w:rsidR="0094139B" w:rsidRDefault="002E5EFD">
      <w:pPr>
        <w:jc w:val="center"/>
        <w:rPr>
          <w:b/>
          <w:bCs/>
          <w:iCs/>
          <w:color w:val="000000"/>
          <w:sz w:val="34"/>
          <w:szCs w:val="34"/>
        </w:rPr>
      </w:pPr>
      <w:r w:rsidRPr="00AE3856">
        <w:rPr>
          <w:b/>
          <w:noProof/>
          <w:sz w:val="28"/>
        </w:rPr>
        <w:drawing>
          <wp:inline distT="0" distB="0" distL="0" distR="0">
            <wp:extent cx="1543050" cy="1628775"/>
            <wp:effectExtent l="0" t="0" r="0" b="0"/>
            <wp:docPr id="4" name="Picture 8" descr="C:\Users\S_B\Desktop\MES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B\Desktop\MESCO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628775"/>
                    </a:xfrm>
                    <a:prstGeom prst="rect">
                      <a:avLst/>
                    </a:prstGeom>
                    <a:noFill/>
                    <a:ln>
                      <a:noFill/>
                    </a:ln>
                  </pic:spPr>
                </pic:pic>
              </a:graphicData>
            </a:graphic>
          </wp:inline>
        </w:drawing>
      </w:r>
    </w:p>
    <w:p w:rsidR="0094139B" w:rsidRDefault="00D14FB0">
      <w:pPr>
        <w:jc w:val="center"/>
        <w:rPr>
          <w:b/>
          <w:bCs/>
          <w:iCs/>
          <w:color w:val="000000"/>
          <w:sz w:val="34"/>
          <w:szCs w:val="34"/>
        </w:rPr>
      </w:pPr>
      <w:r>
        <w:rPr>
          <w:b/>
          <w:bCs/>
          <w:iCs/>
          <w:color w:val="000000"/>
          <w:sz w:val="34"/>
          <w:szCs w:val="34"/>
        </w:rPr>
        <w:t xml:space="preserve">Modern Education Society’s </w:t>
      </w:r>
    </w:p>
    <w:p w:rsidR="0094139B" w:rsidRDefault="00D14FB0">
      <w:pPr>
        <w:jc w:val="center"/>
        <w:rPr>
          <w:b/>
          <w:sz w:val="32"/>
          <w:szCs w:val="32"/>
        </w:rPr>
      </w:pPr>
      <w:r>
        <w:rPr>
          <w:b/>
          <w:bCs/>
          <w:iCs/>
          <w:color w:val="000000"/>
          <w:sz w:val="34"/>
          <w:szCs w:val="34"/>
        </w:rPr>
        <w:t>College of Engineering, Pune-01</w:t>
      </w:r>
    </w:p>
    <w:p w:rsidR="0094139B" w:rsidRDefault="00D14FB0">
      <w:pPr>
        <w:jc w:val="center"/>
      </w:pPr>
      <w:r>
        <w:rPr>
          <w:b/>
          <w:sz w:val="32"/>
          <w:szCs w:val="32"/>
        </w:rPr>
        <w:t>Department of Electronics &amp; Telecommunication</w:t>
      </w:r>
    </w:p>
    <w:p w:rsidR="0094139B" w:rsidRDefault="0094139B">
      <w:pPr>
        <w:jc w:val="center"/>
      </w:pPr>
    </w:p>
    <w:p w:rsidR="0094139B" w:rsidRDefault="00D14FB0">
      <w:pPr>
        <w:jc w:val="center"/>
        <w:rPr>
          <w:b/>
          <w:bCs/>
          <w:iCs/>
          <w:sz w:val="36"/>
          <w:szCs w:val="36"/>
        </w:rPr>
      </w:pPr>
      <w:r>
        <w:rPr>
          <w:sz w:val="36"/>
          <w:szCs w:val="36"/>
        </w:rPr>
        <w:t>YEAR 2017-2018</w:t>
      </w:r>
    </w:p>
    <w:p w:rsidR="0094139B" w:rsidRDefault="00D14FB0">
      <w:pPr>
        <w:keepNext/>
        <w:jc w:val="center"/>
        <w:rPr>
          <w:b/>
          <w:bCs/>
          <w:iCs/>
          <w:sz w:val="36"/>
          <w:szCs w:val="36"/>
        </w:rPr>
      </w:pPr>
      <w:r>
        <w:rPr>
          <w:b/>
          <w:bCs/>
          <w:iCs/>
          <w:sz w:val="36"/>
          <w:szCs w:val="36"/>
        </w:rPr>
        <w:lastRenderedPageBreak/>
        <w:t xml:space="preserve">Modern Education Society’s </w:t>
      </w:r>
    </w:p>
    <w:p w:rsidR="0094139B" w:rsidRDefault="00D14FB0">
      <w:pPr>
        <w:keepNext/>
        <w:jc w:val="center"/>
        <w:rPr>
          <w:b/>
          <w:bCs/>
          <w:iCs/>
          <w:sz w:val="34"/>
          <w:szCs w:val="34"/>
        </w:rPr>
      </w:pPr>
      <w:r>
        <w:rPr>
          <w:b/>
          <w:bCs/>
          <w:iCs/>
          <w:sz w:val="36"/>
          <w:szCs w:val="36"/>
        </w:rPr>
        <w:t>College of Engineering, Pune 01</w:t>
      </w:r>
    </w:p>
    <w:p w:rsidR="0094139B" w:rsidRDefault="00D14FB0">
      <w:pPr>
        <w:keepNext/>
        <w:jc w:val="center"/>
        <w:rPr>
          <w:bCs/>
          <w:iCs/>
          <w:sz w:val="36"/>
          <w:szCs w:val="36"/>
        </w:rPr>
      </w:pPr>
      <w:r>
        <w:rPr>
          <w:b/>
          <w:bCs/>
          <w:iCs/>
          <w:sz w:val="34"/>
          <w:szCs w:val="34"/>
        </w:rPr>
        <w:t>Department of Electronics &amp; Telecommunication</w:t>
      </w:r>
    </w:p>
    <w:p w:rsidR="0094139B" w:rsidRDefault="0094139B" w:rsidP="00AE3856">
      <w:pPr>
        <w:keepNext/>
        <w:rPr>
          <w:b/>
          <w:bCs/>
          <w:iCs/>
          <w:color w:val="0000FF"/>
          <w:sz w:val="36"/>
          <w:szCs w:val="36"/>
        </w:rPr>
      </w:pPr>
    </w:p>
    <w:p w:rsidR="0094139B" w:rsidRDefault="002E5EFD">
      <w:pPr>
        <w:keepNext/>
        <w:jc w:val="center"/>
        <w:rPr>
          <w:b/>
          <w:bCs/>
          <w:iCs/>
          <w:sz w:val="34"/>
          <w:szCs w:val="34"/>
        </w:rPr>
      </w:pPr>
      <w:r w:rsidRPr="00AE3856">
        <w:rPr>
          <w:b/>
          <w:noProof/>
          <w:sz w:val="28"/>
        </w:rPr>
        <w:drawing>
          <wp:inline distT="0" distB="0" distL="0" distR="0">
            <wp:extent cx="1409700" cy="1628775"/>
            <wp:effectExtent l="0" t="0" r="0" b="0"/>
            <wp:docPr id="8" name="Picture 8" descr="C:\Users\S_B\Desktop\MES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B\Desktop\MESCO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628775"/>
                    </a:xfrm>
                    <a:prstGeom prst="rect">
                      <a:avLst/>
                    </a:prstGeom>
                    <a:noFill/>
                    <a:ln>
                      <a:noFill/>
                    </a:ln>
                  </pic:spPr>
                </pic:pic>
              </a:graphicData>
            </a:graphic>
          </wp:inline>
        </w:drawing>
      </w:r>
    </w:p>
    <w:p w:rsidR="0094139B" w:rsidRDefault="0094139B">
      <w:pPr>
        <w:keepNext/>
        <w:jc w:val="center"/>
        <w:rPr>
          <w:b/>
          <w:bCs/>
          <w:iCs/>
          <w:sz w:val="34"/>
          <w:szCs w:val="34"/>
        </w:rPr>
      </w:pPr>
    </w:p>
    <w:p w:rsidR="0094139B" w:rsidRDefault="00D14FB0">
      <w:pPr>
        <w:keepNext/>
        <w:jc w:val="center"/>
        <w:rPr>
          <w:b/>
        </w:rPr>
      </w:pPr>
      <w:r>
        <w:rPr>
          <w:b/>
          <w:bCs/>
          <w:iCs/>
          <w:caps/>
          <w:color w:val="000000"/>
          <w:sz w:val="40"/>
          <w:szCs w:val="36"/>
        </w:rPr>
        <w:t>Certificate</w:t>
      </w:r>
      <w:r>
        <w:rPr>
          <w:caps/>
        </w:rPr>
        <w:t xml:space="preserve">  </w:t>
      </w:r>
    </w:p>
    <w:p w:rsidR="0094139B" w:rsidRDefault="0094139B">
      <w:pPr>
        <w:rPr>
          <w:b/>
        </w:rPr>
      </w:pPr>
    </w:p>
    <w:p w:rsidR="0094139B" w:rsidRDefault="00D14FB0">
      <w:pPr>
        <w:spacing w:line="360" w:lineRule="auto"/>
        <w:rPr>
          <w:color w:val="FF0000"/>
          <w:sz w:val="36"/>
          <w:szCs w:val="36"/>
        </w:rPr>
      </w:pPr>
      <w:r>
        <w:rPr>
          <w:b/>
          <w:bCs/>
          <w:sz w:val="28"/>
        </w:rPr>
        <w:t>This is to certify that</w:t>
      </w:r>
    </w:p>
    <w:p w:rsidR="0094139B" w:rsidRDefault="00D14FB0">
      <w:pPr>
        <w:spacing w:line="276" w:lineRule="auto"/>
        <w:rPr>
          <w:color w:val="000000"/>
          <w:sz w:val="28"/>
          <w:szCs w:val="28"/>
        </w:rPr>
      </w:pPr>
      <w:r>
        <w:rPr>
          <w:color w:val="FF0000"/>
          <w:sz w:val="36"/>
          <w:szCs w:val="36"/>
        </w:rPr>
        <w:t xml:space="preserve">                </w:t>
      </w:r>
      <w:r>
        <w:rPr>
          <w:color w:val="000000"/>
          <w:sz w:val="28"/>
          <w:szCs w:val="28"/>
        </w:rPr>
        <w:t>K</w:t>
      </w:r>
      <w:r w:rsidR="00AE3856">
        <w:rPr>
          <w:color w:val="000000"/>
          <w:sz w:val="28"/>
          <w:szCs w:val="28"/>
        </w:rPr>
        <w:t>urhade Akshay Ganpat</w:t>
      </w:r>
      <w:r>
        <w:rPr>
          <w:color w:val="000000"/>
          <w:sz w:val="28"/>
          <w:szCs w:val="28"/>
        </w:rPr>
        <w:tab/>
        <w:t xml:space="preserve">              </w:t>
      </w:r>
      <w:r w:rsidR="00AE3856">
        <w:rPr>
          <w:color w:val="000000"/>
          <w:sz w:val="28"/>
          <w:szCs w:val="28"/>
        </w:rPr>
        <w:t>4</w:t>
      </w:r>
      <w:r>
        <w:rPr>
          <w:color w:val="000000"/>
          <w:sz w:val="28"/>
          <w:szCs w:val="28"/>
        </w:rPr>
        <w:t>7</w:t>
      </w:r>
    </w:p>
    <w:p w:rsidR="0094139B" w:rsidRDefault="00D14FB0">
      <w:pPr>
        <w:spacing w:line="276" w:lineRule="auto"/>
        <w:rPr>
          <w:color w:val="000000"/>
          <w:sz w:val="28"/>
          <w:szCs w:val="28"/>
        </w:rPr>
      </w:pPr>
      <w:r>
        <w:rPr>
          <w:color w:val="000000"/>
          <w:sz w:val="28"/>
          <w:szCs w:val="28"/>
        </w:rPr>
        <w:t xml:space="preserve">                     </w:t>
      </w:r>
      <w:r w:rsidR="00AE3856">
        <w:rPr>
          <w:color w:val="000000"/>
          <w:sz w:val="28"/>
          <w:szCs w:val="28"/>
        </w:rPr>
        <w:t>Gore Prachi Prakash</w:t>
      </w:r>
      <w:r w:rsidR="00AE3856">
        <w:rPr>
          <w:color w:val="000000"/>
          <w:sz w:val="28"/>
          <w:szCs w:val="28"/>
        </w:rPr>
        <w:tab/>
        <w:t xml:space="preserve">              25</w:t>
      </w:r>
    </w:p>
    <w:p w:rsidR="0094139B" w:rsidRDefault="00D14FB0">
      <w:pPr>
        <w:spacing w:line="276" w:lineRule="auto"/>
        <w:rPr>
          <w:color w:val="000000"/>
          <w:sz w:val="28"/>
          <w:szCs w:val="28"/>
        </w:rPr>
      </w:pPr>
      <w:r>
        <w:rPr>
          <w:color w:val="000000"/>
          <w:sz w:val="28"/>
          <w:szCs w:val="28"/>
        </w:rPr>
        <w:t xml:space="preserve">                     </w:t>
      </w:r>
      <w:r w:rsidR="00AE3856">
        <w:rPr>
          <w:color w:val="000000"/>
          <w:sz w:val="28"/>
          <w:szCs w:val="28"/>
        </w:rPr>
        <w:t>Tanwade Onkar Sunil                   50</w:t>
      </w:r>
    </w:p>
    <w:p w:rsidR="0094139B" w:rsidRDefault="0094139B">
      <w:pPr>
        <w:spacing w:line="276" w:lineRule="auto"/>
        <w:rPr>
          <w:color w:val="000000"/>
          <w:sz w:val="28"/>
          <w:szCs w:val="28"/>
        </w:rPr>
      </w:pPr>
    </w:p>
    <w:p w:rsidR="0094139B" w:rsidRDefault="00D14FB0">
      <w:pPr>
        <w:spacing w:line="360" w:lineRule="auto"/>
        <w:jc w:val="both"/>
        <w:rPr>
          <w:color w:val="000000"/>
        </w:rPr>
      </w:pPr>
      <w:r>
        <w:rPr>
          <w:b/>
          <w:bCs/>
          <w:color w:val="000000"/>
          <w:sz w:val="28"/>
          <w:szCs w:val="28"/>
        </w:rPr>
        <w:t>have successfully completed Seminar work entitled “</w:t>
      </w:r>
      <w:r w:rsidR="00AE3856">
        <w:rPr>
          <w:b/>
          <w:bCs/>
          <w:color w:val="000000"/>
          <w:sz w:val="28"/>
          <w:szCs w:val="28"/>
        </w:rPr>
        <w:t>Multi Tool CNC Station</w:t>
      </w:r>
      <w:r>
        <w:rPr>
          <w:b/>
          <w:bCs/>
          <w:color w:val="000000"/>
          <w:sz w:val="28"/>
        </w:rPr>
        <w:t>” is a Bonafide Work carried out in the 7</w:t>
      </w:r>
      <w:r>
        <w:rPr>
          <w:b/>
          <w:bCs/>
          <w:color w:val="000000"/>
          <w:sz w:val="28"/>
          <w:vertAlign w:val="superscript"/>
        </w:rPr>
        <w:t>th</w:t>
      </w:r>
      <w:r>
        <w:rPr>
          <w:b/>
          <w:bCs/>
          <w:color w:val="000000"/>
          <w:sz w:val="28"/>
        </w:rPr>
        <w:t xml:space="preserve"> Semester as a partial fulfillment for the award of degree BE E&amp;TC Engineering of Savitribai Phule Pune University during academic year 2017-18.</w:t>
      </w:r>
      <w:r>
        <w:rPr>
          <w:b/>
          <w:color w:val="000000"/>
        </w:rPr>
        <w:t xml:space="preserve"> </w:t>
      </w:r>
    </w:p>
    <w:p w:rsidR="0094139B" w:rsidRDefault="0094139B">
      <w:pPr>
        <w:jc w:val="center"/>
        <w:rPr>
          <w:color w:val="000000"/>
        </w:rPr>
      </w:pPr>
    </w:p>
    <w:p w:rsidR="0094139B" w:rsidRDefault="0094139B">
      <w:pPr>
        <w:jc w:val="center"/>
        <w:rPr>
          <w:color w:val="000000"/>
        </w:rPr>
      </w:pPr>
    </w:p>
    <w:p w:rsidR="0094139B" w:rsidRDefault="0094139B">
      <w:pPr>
        <w:rPr>
          <w:color w:val="000000"/>
        </w:rPr>
      </w:pPr>
    </w:p>
    <w:p w:rsidR="0094139B" w:rsidRDefault="0094139B">
      <w:pPr>
        <w:keepNext/>
        <w:rPr>
          <w:b/>
          <w:bCs/>
          <w:iCs/>
          <w:sz w:val="28"/>
          <w:szCs w:val="28"/>
        </w:rPr>
      </w:pPr>
    </w:p>
    <w:p w:rsidR="0094139B" w:rsidRDefault="00D14FB0">
      <w:pPr>
        <w:keepNext/>
        <w:rPr>
          <w:b/>
          <w:bCs/>
          <w:iCs/>
          <w:color w:val="000000"/>
          <w:sz w:val="28"/>
          <w:szCs w:val="28"/>
        </w:rPr>
      </w:pPr>
      <w:r>
        <w:rPr>
          <w:b/>
          <w:bCs/>
          <w:iCs/>
          <w:sz w:val="28"/>
          <w:szCs w:val="28"/>
        </w:rPr>
        <w:t xml:space="preserve">    Project Guide</w:t>
      </w:r>
      <w:r>
        <w:rPr>
          <w:b/>
          <w:bCs/>
          <w:iCs/>
          <w:sz w:val="28"/>
          <w:szCs w:val="28"/>
        </w:rPr>
        <w:tab/>
      </w:r>
      <w:r>
        <w:rPr>
          <w:b/>
          <w:bCs/>
          <w:iCs/>
          <w:sz w:val="28"/>
          <w:szCs w:val="28"/>
        </w:rPr>
        <w:tab/>
      </w:r>
      <w:r>
        <w:rPr>
          <w:b/>
          <w:bCs/>
          <w:iCs/>
          <w:color w:val="000000"/>
          <w:sz w:val="28"/>
          <w:szCs w:val="28"/>
        </w:rPr>
        <w:t xml:space="preserve">Project Coordinator       </w:t>
      </w:r>
      <w:r>
        <w:rPr>
          <w:b/>
          <w:bCs/>
          <w:iCs/>
          <w:sz w:val="28"/>
          <w:szCs w:val="28"/>
        </w:rPr>
        <w:t>Head of Department</w:t>
      </w:r>
      <w:r>
        <w:rPr>
          <w:b/>
          <w:bCs/>
          <w:iCs/>
          <w:sz w:val="28"/>
          <w:szCs w:val="28"/>
        </w:rPr>
        <w:tab/>
      </w:r>
      <w:r>
        <w:rPr>
          <w:b/>
          <w:bCs/>
          <w:iCs/>
          <w:sz w:val="28"/>
          <w:szCs w:val="28"/>
        </w:rPr>
        <w:tab/>
        <w:t xml:space="preserve"> </w:t>
      </w:r>
    </w:p>
    <w:p w:rsidR="0094139B" w:rsidRDefault="00D14FB0">
      <w:pPr>
        <w:keepNext/>
        <w:tabs>
          <w:tab w:val="left" w:pos="6132"/>
        </w:tabs>
        <w:rPr>
          <w:b/>
          <w:bCs/>
          <w:iCs/>
          <w:color w:val="000000"/>
          <w:sz w:val="28"/>
          <w:szCs w:val="28"/>
        </w:rPr>
      </w:pPr>
      <w:r>
        <w:rPr>
          <w:b/>
          <w:bCs/>
          <w:iCs/>
          <w:color w:val="000000"/>
          <w:sz w:val="28"/>
          <w:szCs w:val="28"/>
        </w:rPr>
        <w:t xml:space="preserve">  </w:t>
      </w:r>
      <w:r w:rsidR="00AE3856">
        <w:rPr>
          <w:color w:val="000000"/>
          <w:sz w:val="28"/>
          <w:szCs w:val="28"/>
        </w:rPr>
        <w:t>Mr. Maknikar R. D.</w:t>
      </w:r>
      <w:r>
        <w:rPr>
          <w:color w:val="000000"/>
          <w:sz w:val="28"/>
          <w:szCs w:val="28"/>
        </w:rPr>
        <w:t xml:space="preserve">            Mrs. Kadam R. S.              Prof. </w:t>
      </w:r>
      <w:r w:rsidR="00AE3856">
        <w:rPr>
          <w:color w:val="000000"/>
          <w:sz w:val="28"/>
          <w:szCs w:val="28"/>
        </w:rPr>
        <w:t>Chopade P.</w:t>
      </w:r>
      <w:r>
        <w:rPr>
          <w:color w:val="000000"/>
          <w:sz w:val="28"/>
          <w:szCs w:val="28"/>
        </w:rPr>
        <w:t xml:space="preserve"> B.</w:t>
      </w:r>
      <w:r>
        <w:rPr>
          <w:b/>
          <w:bCs/>
          <w:iCs/>
          <w:sz w:val="28"/>
          <w:szCs w:val="28"/>
        </w:rPr>
        <w:tab/>
        <w:t xml:space="preserve"> </w:t>
      </w:r>
    </w:p>
    <w:p w:rsidR="0094139B" w:rsidRDefault="00D14FB0">
      <w:pPr>
        <w:rPr>
          <w:b/>
          <w:bCs/>
          <w:iCs/>
          <w:color w:val="000000"/>
          <w:sz w:val="28"/>
          <w:szCs w:val="28"/>
        </w:rPr>
      </w:pPr>
      <w:r>
        <w:rPr>
          <w:b/>
          <w:bCs/>
          <w:iCs/>
          <w:color w:val="000000"/>
          <w:sz w:val="28"/>
          <w:szCs w:val="28"/>
        </w:rPr>
        <w:tab/>
      </w:r>
      <w:r>
        <w:rPr>
          <w:b/>
          <w:bCs/>
          <w:iCs/>
          <w:color w:val="000000"/>
          <w:sz w:val="28"/>
          <w:szCs w:val="28"/>
        </w:rPr>
        <w:tab/>
      </w:r>
      <w:r>
        <w:rPr>
          <w:b/>
          <w:bCs/>
          <w:iCs/>
          <w:color w:val="000000"/>
          <w:sz w:val="28"/>
          <w:szCs w:val="28"/>
        </w:rPr>
        <w:tab/>
      </w:r>
      <w:r>
        <w:rPr>
          <w:b/>
          <w:bCs/>
          <w:iCs/>
          <w:color w:val="000000"/>
          <w:sz w:val="28"/>
          <w:szCs w:val="28"/>
        </w:rPr>
        <w:tab/>
        <w:t xml:space="preserve"> </w:t>
      </w:r>
      <w:r>
        <w:rPr>
          <w:b/>
          <w:bCs/>
          <w:iCs/>
          <w:color w:val="000000"/>
          <w:sz w:val="28"/>
          <w:szCs w:val="28"/>
        </w:rPr>
        <w:tab/>
      </w:r>
      <w:r>
        <w:rPr>
          <w:b/>
          <w:bCs/>
          <w:iCs/>
          <w:color w:val="000000"/>
          <w:sz w:val="28"/>
          <w:szCs w:val="28"/>
        </w:rPr>
        <w:tab/>
      </w:r>
    </w:p>
    <w:p w:rsidR="00AE3856" w:rsidRDefault="00D14FB0">
      <w:pPr>
        <w:rPr>
          <w:b/>
          <w:bCs/>
          <w:iCs/>
          <w:color w:val="000000"/>
          <w:sz w:val="28"/>
          <w:szCs w:val="28"/>
        </w:rPr>
      </w:pPr>
      <w:r>
        <w:rPr>
          <w:b/>
          <w:bCs/>
          <w:iCs/>
          <w:color w:val="000000"/>
          <w:sz w:val="28"/>
          <w:szCs w:val="28"/>
        </w:rPr>
        <w:tab/>
      </w:r>
    </w:p>
    <w:p w:rsidR="0094139B" w:rsidRDefault="00AE3856">
      <w:pPr>
        <w:rPr>
          <w:b/>
          <w:sz w:val="32"/>
          <w:szCs w:val="32"/>
        </w:rPr>
      </w:pPr>
      <w:r>
        <w:rPr>
          <w:b/>
          <w:bCs/>
          <w:iCs/>
          <w:color w:val="000000"/>
          <w:sz w:val="28"/>
          <w:szCs w:val="28"/>
        </w:rPr>
        <w:br w:type="page"/>
      </w:r>
    </w:p>
    <w:p w:rsidR="0094139B" w:rsidRDefault="00D14FB0">
      <w:pPr>
        <w:widowControl w:val="0"/>
        <w:autoSpaceDE w:val="0"/>
        <w:jc w:val="center"/>
        <w:rPr>
          <w:sz w:val="28"/>
          <w:szCs w:val="28"/>
        </w:rPr>
      </w:pPr>
      <w:r>
        <w:rPr>
          <w:b/>
          <w:sz w:val="32"/>
          <w:szCs w:val="32"/>
        </w:rPr>
        <w:lastRenderedPageBreak/>
        <w:t>ACKNOWLEDGEMENT</w:t>
      </w:r>
    </w:p>
    <w:p w:rsidR="0094139B" w:rsidRDefault="0094139B">
      <w:pPr>
        <w:spacing w:line="360" w:lineRule="auto"/>
        <w:jc w:val="both"/>
        <w:rPr>
          <w:sz w:val="28"/>
          <w:szCs w:val="28"/>
        </w:rPr>
      </w:pPr>
    </w:p>
    <w:p w:rsidR="0094139B" w:rsidRDefault="00D14FB0">
      <w:pPr>
        <w:spacing w:line="360" w:lineRule="auto"/>
        <w:ind w:firstLine="576"/>
        <w:jc w:val="both"/>
        <w:rPr>
          <w:sz w:val="28"/>
          <w:szCs w:val="28"/>
        </w:rPr>
      </w:pPr>
      <w:r>
        <w:rPr>
          <w:sz w:val="28"/>
          <w:szCs w:val="28"/>
        </w:rPr>
        <w:t>We would like to articulate our deep gratitud</w:t>
      </w:r>
      <w:r w:rsidR="004E66E8">
        <w:rPr>
          <w:sz w:val="28"/>
          <w:szCs w:val="28"/>
        </w:rPr>
        <w:t>e to our project guide Assistant Prof. Mr. R. D</w:t>
      </w:r>
      <w:r>
        <w:rPr>
          <w:sz w:val="28"/>
          <w:szCs w:val="28"/>
        </w:rPr>
        <w:t xml:space="preserve">. </w:t>
      </w:r>
      <w:r w:rsidR="004E66E8">
        <w:rPr>
          <w:sz w:val="28"/>
          <w:szCs w:val="28"/>
        </w:rPr>
        <w:t>Maknikar</w:t>
      </w:r>
      <w:r>
        <w:rPr>
          <w:sz w:val="28"/>
          <w:szCs w:val="28"/>
        </w:rPr>
        <w:t xml:space="preserve"> </w:t>
      </w:r>
      <w:r w:rsidR="004E66E8">
        <w:rPr>
          <w:sz w:val="28"/>
          <w:szCs w:val="28"/>
        </w:rPr>
        <w:t>sir</w:t>
      </w:r>
      <w:r>
        <w:rPr>
          <w:sz w:val="28"/>
          <w:szCs w:val="28"/>
        </w:rPr>
        <w:t xml:space="preserve"> for </w:t>
      </w:r>
      <w:r w:rsidR="004E66E8">
        <w:rPr>
          <w:sz w:val="28"/>
          <w:szCs w:val="28"/>
        </w:rPr>
        <w:t>his</w:t>
      </w:r>
      <w:r>
        <w:rPr>
          <w:sz w:val="28"/>
          <w:szCs w:val="28"/>
        </w:rPr>
        <w:t xml:space="preserve"> guidance, advice and support during the course of our project. We would also like to thank all faculty members and staff of the Department of Electronics and Telecommunication Engineering, MES College of Engineering, Pune for their generous help in various ways for this project. </w:t>
      </w:r>
    </w:p>
    <w:p w:rsidR="0094139B" w:rsidRDefault="00D14FB0">
      <w:pPr>
        <w:spacing w:line="360" w:lineRule="auto"/>
        <w:ind w:firstLine="576"/>
        <w:jc w:val="both"/>
        <w:rPr>
          <w:sz w:val="28"/>
          <w:szCs w:val="28"/>
        </w:rPr>
      </w:pPr>
      <w:r>
        <w:rPr>
          <w:sz w:val="28"/>
          <w:szCs w:val="28"/>
        </w:rPr>
        <w:t>Our sincere thanks to all of our friends who have patiently extended all sorts of help in this project.</w:t>
      </w:r>
    </w:p>
    <w:p w:rsidR="0094139B" w:rsidRDefault="0094139B">
      <w:pPr>
        <w:spacing w:line="360" w:lineRule="auto"/>
        <w:jc w:val="both"/>
        <w:rPr>
          <w:sz w:val="28"/>
          <w:szCs w:val="28"/>
        </w:rPr>
      </w:pPr>
    </w:p>
    <w:p w:rsidR="0094139B" w:rsidRDefault="0094139B"/>
    <w:p w:rsidR="0094139B" w:rsidRDefault="00D14FB0">
      <w:pPr>
        <w:spacing w:line="276" w:lineRule="auto"/>
        <w:jc w:val="both"/>
        <w:rPr>
          <w:color w:val="000000"/>
          <w:sz w:val="28"/>
          <w:szCs w:val="28"/>
        </w:rPr>
      </w:pPr>
      <w:r>
        <w:rPr>
          <w:color w:val="FF0000"/>
          <w:sz w:val="36"/>
          <w:szCs w:val="36"/>
        </w:rPr>
        <w:t xml:space="preserve">                  </w:t>
      </w:r>
      <w:r>
        <w:rPr>
          <w:color w:val="FF0000"/>
          <w:sz w:val="36"/>
          <w:szCs w:val="36"/>
        </w:rPr>
        <w:tab/>
      </w:r>
      <w:r>
        <w:rPr>
          <w:color w:val="FF0000"/>
          <w:sz w:val="36"/>
          <w:szCs w:val="36"/>
        </w:rPr>
        <w:tab/>
      </w:r>
      <w:r>
        <w:rPr>
          <w:color w:val="FF0000"/>
          <w:sz w:val="36"/>
          <w:szCs w:val="36"/>
        </w:rPr>
        <w:tab/>
      </w:r>
      <w:r>
        <w:rPr>
          <w:color w:val="FF0000"/>
          <w:sz w:val="36"/>
          <w:szCs w:val="36"/>
        </w:rPr>
        <w:tab/>
      </w:r>
      <w:r>
        <w:rPr>
          <w:color w:val="FF0000"/>
          <w:sz w:val="36"/>
          <w:szCs w:val="36"/>
        </w:rPr>
        <w:tab/>
      </w:r>
      <w:r>
        <w:rPr>
          <w:color w:val="FF0000"/>
          <w:sz w:val="36"/>
          <w:szCs w:val="36"/>
        </w:rPr>
        <w:tab/>
        <w:t xml:space="preserve"> </w:t>
      </w:r>
      <w:r>
        <w:rPr>
          <w:color w:val="000000"/>
          <w:sz w:val="28"/>
          <w:szCs w:val="28"/>
        </w:rPr>
        <w:t>K</w:t>
      </w:r>
      <w:r w:rsidR="00AE3856">
        <w:rPr>
          <w:color w:val="000000"/>
          <w:sz w:val="28"/>
          <w:szCs w:val="28"/>
        </w:rPr>
        <w:t>urhade Akshay Ganpat</w:t>
      </w:r>
      <w:r>
        <w:rPr>
          <w:color w:val="000000"/>
          <w:sz w:val="28"/>
          <w:szCs w:val="28"/>
        </w:rPr>
        <w:tab/>
        <w:t xml:space="preserve">             </w:t>
      </w:r>
    </w:p>
    <w:p w:rsidR="0094139B" w:rsidRDefault="00D14FB0">
      <w:pPr>
        <w:spacing w:line="276" w:lineRule="auto"/>
        <w:jc w:val="both"/>
        <w:rPr>
          <w:color w:val="000000"/>
          <w:sz w:val="28"/>
          <w:szCs w:val="28"/>
        </w:rPr>
      </w:pPr>
      <w:r>
        <w:rPr>
          <w:color w:val="000000"/>
          <w:sz w:val="28"/>
          <w:szCs w:val="28"/>
        </w:rPr>
        <w:t xml:space="preserve">                       </w:t>
      </w:r>
      <w:r>
        <w:rPr>
          <w:color w:val="000000"/>
          <w:sz w:val="28"/>
          <w:szCs w:val="28"/>
        </w:rPr>
        <w:tab/>
        <w:t xml:space="preserve">                     </w:t>
      </w:r>
      <w:r w:rsidR="00AE3856">
        <w:rPr>
          <w:color w:val="000000"/>
          <w:sz w:val="28"/>
          <w:szCs w:val="28"/>
        </w:rPr>
        <w:t xml:space="preserve">                               Gore Prachi Prakash</w:t>
      </w:r>
      <w:r>
        <w:rPr>
          <w:color w:val="000000"/>
          <w:sz w:val="28"/>
          <w:szCs w:val="28"/>
        </w:rPr>
        <w:tab/>
        <w:t xml:space="preserve">             </w:t>
      </w:r>
    </w:p>
    <w:p w:rsidR="0094139B" w:rsidRDefault="00D14FB0">
      <w:pPr>
        <w:spacing w:line="276" w:lineRule="auto"/>
        <w:jc w:val="both"/>
        <w:rPr>
          <w:b/>
          <w:bCs/>
          <w:sz w:val="32"/>
          <w:szCs w:val="32"/>
        </w:rPr>
      </w:pPr>
      <w:r>
        <w:rPr>
          <w:color w:val="000000"/>
          <w:sz w:val="28"/>
          <w:szCs w:val="28"/>
        </w:rPr>
        <w:t xml:space="preserve">        </w:t>
      </w:r>
      <w:r w:rsidR="00AE3856">
        <w:rPr>
          <w:color w:val="000000"/>
          <w:sz w:val="28"/>
          <w:szCs w:val="28"/>
        </w:rPr>
        <w:tab/>
      </w:r>
      <w:r w:rsidR="00AE3856">
        <w:rPr>
          <w:color w:val="000000"/>
          <w:sz w:val="28"/>
          <w:szCs w:val="28"/>
        </w:rPr>
        <w:tab/>
      </w:r>
      <w:r w:rsidR="00AE3856">
        <w:rPr>
          <w:color w:val="000000"/>
          <w:sz w:val="28"/>
          <w:szCs w:val="28"/>
        </w:rPr>
        <w:tab/>
      </w:r>
      <w:r w:rsidR="00AE3856">
        <w:rPr>
          <w:color w:val="000000"/>
          <w:sz w:val="28"/>
          <w:szCs w:val="28"/>
        </w:rPr>
        <w:tab/>
      </w:r>
      <w:r w:rsidR="00AE3856">
        <w:rPr>
          <w:color w:val="000000"/>
          <w:sz w:val="28"/>
          <w:szCs w:val="28"/>
        </w:rPr>
        <w:tab/>
      </w:r>
      <w:r w:rsidR="00AE3856">
        <w:rPr>
          <w:color w:val="000000"/>
          <w:sz w:val="28"/>
          <w:szCs w:val="28"/>
        </w:rPr>
        <w:tab/>
      </w:r>
      <w:r w:rsidR="00AE3856">
        <w:rPr>
          <w:color w:val="000000"/>
          <w:sz w:val="28"/>
          <w:szCs w:val="28"/>
        </w:rPr>
        <w:tab/>
      </w:r>
      <w:r w:rsidR="00AE3856">
        <w:rPr>
          <w:color w:val="000000"/>
          <w:sz w:val="28"/>
          <w:szCs w:val="28"/>
        </w:rPr>
        <w:tab/>
        <w:t xml:space="preserve"> Tanwade Onkar Sunil</w:t>
      </w:r>
      <w:r>
        <w:rPr>
          <w:color w:val="000000"/>
          <w:sz w:val="28"/>
          <w:szCs w:val="28"/>
        </w:rPr>
        <w:t xml:space="preserve">                  </w:t>
      </w:r>
    </w:p>
    <w:p w:rsidR="0094139B" w:rsidRDefault="0094139B">
      <w:pPr>
        <w:widowControl w:val="0"/>
        <w:autoSpaceDE w:val="0"/>
        <w:jc w:val="right"/>
        <w:rPr>
          <w:b/>
          <w:bCs/>
          <w:sz w:val="32"/>
          <w:szCs w:val="32"/>
        </w:rPr>
      </w:pPr>
    </w:p>
    <w:p w:rsidR="0094139B" w:rsidRDefault="0094139B">
      <w:pPr>
        <w:widowControl w:val="0"/>
        <w:autoSpaceDE w:val="0"/>
        <w:jc w:val="right"/>
        <w:rPr>
          <w:b/>
          <w:bCs/>
          <w:sz w:val="32"/>
          <w:szCs w:val="32"/>
        </w:rPr>
      </w:pPr>
    </w:p>
    <w:p w:rsidR="0094139B" w:rsidRDefault="0094139B">
      <w:pPr>
        <w:widowControl w:val="0"/>
        <w:autoSpaceDE w:val="0"/>
        <w:jc w:val="right"/>
        <w:rPr>
          <w:b/>
          <w:bCs/>
          <w:sz w:val="32"/>
          <w:szCs w:val="32"/>
        </w:rPr>
      </w:pPr>
    </w:p>
    <w:p w:rsidR="0094139B" w:rsidRDefault="0094139B">
      <w:pPr>
        <w:widowControl w:val="0"/>
        <w:autoSpaceDE w:val="0"/>
        <w:jc w:val="right"/>
        <w:rPr>
          <w:b/>
          <w:bCs/>
          <w:sz w:val="32"/>
          <w:szCs w:val="32"/>
        </w:rPr>
      </w:pPr>
    </w:p>
    <w:p w:rsidR="0094139B" w:rsidRDefault="0094139B">
      <w:pPr>
        <w:widowControl w:val="0"/>
        <w:autoSpaceDE w:val="0"/>
        <w:jc w:val="both"/>
        <w:rPr>
          <w:b/>
          <w:bCs/>
          <w:sz w:val="32"/>
          <w:szCs w:val="32"/>
        </w:rPr>
      </w:pPr>
    </w:p>
    <w:p w:rsidR="0094139B" w:rsidRDefault="0094139B">
      <w:pPr>
        <w:widowControl w:val="0"/>
        <w:autoSpaceDE w:val="0"/>
        <w:jc w:val="both"/>
        <w:rPr>
          <w:b/>
          <w:bCs/>
          <w:sz w:val="32"/>
          <w:szCs w:val="32"/>
        </w:rPr>
      </w:pPr>
    </w:p>
    <w:p w:rsidR="0094139B" w:rsidRDefault="0094139B">
      <w:pPr>
        <w:widowControl w:val="0"/>
        <w:autoSpaceDE w:val="0"/>
        <w:jc w:val="both"/>
        <w:rPr>
          <w:b/>
          <w:bCs/>
          <w:sz w:val="32"/>
          <w:szCs w:val="32"/>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pPr>
        <w:jc w:val="center"/>
        <w:rPr>
          <w:b/>
          <w:sz w:val="32"/>
          <w:szCs w:val="28"/>
        </w:rPr>
      </w:pPr>
    </w:p>
    <w:p w:rsidR="0094139B" w:rsidRDefault="0094139B" w:rsidP="004E66E8">
      <w:pPr>
        <w:rPr>
          <w:b/>
          <w:sz w:val="32"/>
          <w:szCs w:val="28"/>
        </w:rPr>
      </w:pPr>
      <w:bookmarkStart w:id="0" w:name="_GoBack"/>
      <w:bookmarkEnd w:id="0"/>
    </w:p>
    <w:sectPr w:rsidR="0094139B">
      <w:footerReference w:type="default" r:id="rId8"/>
      <w:footerReference w:type="first" r:id="rId9"/>
      <w:pgSz w:w="11906" w:h="16838"/>
      <w:pgMar w:top="1440" w:right="864" w:bottom="1656"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918" w:rsidRDefault="00F40918">
      <w:r>
        <w:separator/>
      </w:r>
    </w:p>
  </w:endnote>
  <w:endnote w:type="continuationSeparator" w:id="0">
    <w:p w:rsidR="00F40918" w:rsidRDefault="00F4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charset w:val="01"/>
    <w:family w:val="auto"/>
    <w:pitch w:val="variable"/>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39B" w:rsidRDefault="0094139B">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39B" w:rsidRDefault="009413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918" w:rsidRDefault="00F40918">
      <w:r>
        <w:separator/>
      </w:r>
    </w:p>
  </w:footnote>
  <w:footnote w:type="continuationSeparator" w:id="0">
    <w:p w:rsidR="00F40918" w:rsidRDefault="00F40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rPr>
        <w:b w:val="0"/>
        <w:bCs/>
        <w:sz w:val="24"/>
      </w:rPr>
    </w:lvl>
    <w:lvl w:ilvl="1">
      <w:start w:val="1"/>
      <w:numFmt w:val="decimal"/>
      <w:lvlText w:val="%1.%2"/>
      <w:lvlJc w:val="left"/>
      <w:pPr>
        <w:tabs>
          <w:tab w:val="num" w:pos="0"/>
        </w:tabs>
        <w:ind w:left="960" w:hanging="360"/>
      </w:pPr>
      <w:rPr>
        <w:b w:val="0"/>
        <w:bCs/>
        <w:sz w:val="24"/>
      </w:rPr>
    </w:lvl>
    <w:lvl w:ilvl="2">
      <w:start w:val="1"/>
      <w:numFmt w:val="decimal"/>
      <w:lvlText w:val="%1.%2.%3"/>
      <w:lvlJc w:val="left"/>
      <w:pPr>
        <w:tabs>
          <w:tab w:val="num" w:pos="0"/>
        </w:tabs>
        <w:ind w:left="1920" w:hanging="720"/>
      </w:pPr>
      <w:rPr>
        <w:b w:val="0"/>
        <w:bCs/>
        <w:sz w:val="24"/>
      </w:rPr>
    </w:lvl>
    <w:lvl w:ilvl="3">
      <w:start w:val="1"/>
      <w:numFmt w:val="decimal"/>
      <w:lvlText w:val="%1.%2.%3.%4"/>
      <w:lvlJc w:val="left"/>
      <w:pPr>
        <w:tabs>
          <w:tab w:val="num" w:pos="0"/>
        </w:tabs>
        <w:ind w:left="2520" w:hanging="720"/>
      </w:pPr>
      <w:rPr>
        <w:b w:val="0"/>
        <w:bCs/>
        <w:sz w:val="24"/>
      </w:rPr>
    </w:lvl>
    <w:lvl w:ilvl="4">
      <w:start w:val="1"/>
      <w:numFmt w:val="decimal"/>
      <w:lvlText w:val="%1.%2.%3.%4.%5"/>
      <w:lvlJc w:val="left"/>
      <w:pPr>
        <w:tabs>
          <w:tab w:val="num" w:pos="0"/>
        </w:tabs>
        <w:ind w:left="3480" w:hanging="1080"/>
      </w:pPr>
      <w:rPr>
        <w:b w:val="0"/>
        <w:bCs/>
        <w:sz w:val="24"/>
      </w:rPr>
    </w:lvl>
    <w:lvl w:ilvl="5">
      <w:start w:val="1"/>
      <w:numFmt w:val="decimal"/>
      <w:lvlText w:val="%1.%2.%3.%4.%5.%6"/>
      <w:lvlJc w:val="left"/>
      <w:pPr>
        <w:tabs>
          <w:tab w:val="num" w:pos="0"/>
        </w:tabs>
        <w:ind w:left="4080" w:hanging="1080"/>
      </w:pPr>
      <w:rPr>
        <w:b w:val="0"/>
        <w:bCs/>
        <w:sz w:val="24"/>
      </w:rPr>
    </w:lvl>
    <w:lvl w:ilvl="6">
      <w:start w:val="1"/>
      <w:numFmt w:val="decimal"/>
      <w:lvlText w:val="%1.%2.%3.%4.%5.%6.%7"/>
      <w:lvlJc w:val="left"/>
      <w:pPr>
        <w:tabs>
          <w:tab w:val="num" w:pos="0"/>
        </w:tabs>
        <w:ind w:left="5040" w:hanging="1440"/>
      </w:pPr>
      <w:rPr>
        <w:b w:val="0"/>
        <w:bCs/>
        <w:sz w:val="24"/>
      </w:rPr>
    </w:lvl>
    <w:lvl w:ilvl="7">
      <w:start w:val="1"/>
      <w:numFmt w:val="decimal"/>
      <w:lvlText w:val="%1.%2.%3.%4.%5.%6.%7.%8"/>
      <w:lvlJc w:val="left"/>
      <w:pPr>
        <w:tabs>
          <w:tab w:val="num" w:pos="0"/>
        </w:tabs>
        <w:ind w:left="5640" w:hanging="1440"/>
      </w:pPr>
      <w:rPr>
        <w:b w:val="0"/>
        <w:bCs/>
        <w:sz w:val="24"/>
      </w:rPr>
    </w:lvl>
    <w:lvl w:ilvl="8">
      <w:start w:val="1"/>
      <w:numFmt w:val="decimal"/>
      <w:lvlText w:val="%1.%2.%3.%4.%5.%6.%7.%8.%9"/>
      <w:lvlJc w:val="left"/>
      <w:pPr>
        <w:tabs>
          <w:tab w:val="num" w:pos="0"/>
        </w:tabs>
        <w:ind w:left="6600" w:hanging="1800"/>
      </w:pPr>
      <w:rPr>
        <w:b w:val="0"/>
        <w:bCs/>
        <w:sz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D9"/>
    <w:rsid w:val="002458D9"/>
    <w:rsid w:val="002E5EFD"/>
    <w:rsid w:val="004E66E8"/>
    <w:rsid w:val="0094139B"/>
    <w:rsid w:val="00AE3856"/>
    <w:rsid w:val="00D14FB0"/>
    <w:rsid w:val="00F4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625619"/>
  <w15:chartTrackingRefBased/>
  <w15:docId w15:val="{1BDBA415-4E91-445B-8871-740463B9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2"/>
      </w:numPr>
      <w:jc w:val="center"/>
      <w:outlineLvl w:val="0"/>
    </w:pPr>
    <w:rPr>
      <w:b/>
      <w:bCs/>
      <w:sz w:val="44"/>
    </w:rPr>
  </w:style>
  <w:style w:type="paragraph" w:styleId="Heading2">
    <w:name w:val="heading 2"/>
    <w:basedOn w:val="Normal"/>
    <w:next w:val="Normal"/>
    <w:qFormat/>
    <w:pPr>
      <w:keepNext/>
      <w:numPr>
        <w:ilvl w:val="1"/>
        <w:numId w:val="2"/>
      </w:numPr>
      <w:jc w:val="center"/>
      <w:outlineLvl w:val="1"/>
    </w:pPr>
    <w:rPr>
      <w:b/>
      <w:bCs/>
      <w:sz w:val="32"/>
    </w:rPr>
  </w:style>
  <w:style w:type="paragraph" w:styleId="Heading3">
    <w:name w:val="heading 3"/>
    <w:basedOn w:val="Normal"/>
    <w:next w:val="Normal"/>
    <w:qFormat/>
    <w:pPr>
      <w:keepNext/>
      <w:numPr>
        <w:ilvl w:val="2"/>
        <w:numId w:val="2"/>
      </w:numPr>
      <w:jc w:val="center"/>
      <w:outlineLvl w:val="2"/>
    </w:pPr>
    <w:rPr>
      <w:b/>
      <w:bCs/>
      <w:caps/>
      <w:sz w:val="28"/>
    </w:rPr>
  </w:style>
  <w:style w:type="paragraph" w:styleId="Heading4">
    <w:name w:val="heading 4"/>
    <w:basedOn w:val="Normal"/>
    <w:next w:val="Normal"/>
    <w:qFormat/>
    <w:pPr>
      <w:keepNext/>
      <w:numPr>
        <w:ilvl w:val="3"/>
        <w:numId w:val="2"/>
      </w:numPr>
      <w:jc w:val="center"/>
      <w:outlineLvl w:val="3"/>
    </w:pPr>
    <w:rPr>
      <w:sz w:val="28"/>
    </w:rPr>
  </w:style>
  <w:style w:type="paragraph" w:styleId="Heading5">
    <w:name w:val="heading 5"/>
    <w:basedOn w:val="Normal"/>
    <w:next w:val="Normal"/>
    <w:qFormat/>
    <w:pPr>
      <w:keepNext/>
      <w:numPr>
        <w:ilvl w:val="4"/>
        <w:numId w:val="2"/>
      </w:numPr>
      <w:jc w:val="center"/>
      <w:outlineLvl w:val="4"/>
    </w:pPr>
    <w:rPr>
      <w:b/>
      <w:bCs/>
    </w:rPr>
  </w:style>
  <w:style w:type="paragraph" w:styleId="Heading6">
    <w:name w:val="heading 6"/>
    <w:basedOn w:val="Normal"/>
    <w:next w:val="Normal"/>
    <w:qFormat/>
    <w:pPr>
      <w:keepNext/>
      <w:numPr>
        <w:ilvl w:val="5"/>
        <w:numId w:val="2"/>
      </w:numPr>
      <w:outlineLvl w:val="5"/>
    </w:pPr>
    <w:rPr>
      <w:b/>
      <w:bCs/>
      <w:sz w:val="28"/>
    </w:rPr>
  </w:style>
  <w:style w:type="paragraph" w:styleId="Heading7">
    <w:name w:val="heading 7"/>
    <w:basedOn w:val="Normal"/>
    <w:next w:val="Normal"/>
    <w:qFormat/>
    <w:pPr>
      <w:keepNext/>
      <w:numPr>
        <w:ilvl w:val="6"/>
        <w:numId w:val="2"/>
      </w:numPr>
      <w:outlineLvl w:val="6"/>
    </w:pPr>
    <w:rPr>
      <w:sz w:val="28"/>
    </w:rPr>
  </w:style>
  <w:style w:type="paragraph" w:styleId="Heading8">
    <w:name w:val="heading 8"/>
    <w:basedOn w:val="Normal"/>
    <w:next w:val="Normal"/>
    <w:qFormat/>
    <w:pPr>
      <w:keepNext/>
      <w:numPr>
        <w:ilvl w:val="7"/>
        <w:numId w:val="2"/>
      </w:numPr>
      <w:ind w:left="1080" w:firstLine="360"/>
      <w:outlineLvl w:val="7"/>
    </w:pPr>
    <w:rPr>
      <w:sz w:val="28"/>
    </w:rPr>
  </w:style>
  <w:style w:type="paragraph" w:styleId="Heading9">
    <w:name w:val="heading 9"/>
    <w:basedOn w:val="Normal"/>
    <w:next w:val="Normal"/>
    <w:qFormat/>
    <w:pPr>
      <w:keepNext/>
      <w:numPr>
        <w:ilvl w:val="8"/>
        <w:numId w:val="2"/>
      </w:numPr>
      <w:ind w:left="2160" w:firstLine="0"/>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val="0"/>
      <w:bCs/>
      <w:sz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b/>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b/>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DefaultParagraphFont">
    <w:name w:val="WW-Default Paragraph Font"/>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rPr>
      <w:b/>
      <w:bCs/>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ind w:firstLine="360"/>
      <w:jc w:val="both"/>
    </w:pPr>
  </w:style>
  <w:style w:type="paragraph" w:styleId="BodyTextIndent2">
    <w:name w:val="Body Text Indent 2"/>
    <w:basedOn w:val="Normal"/>
    <w:pPr>
      <w:spacing w:line="360" w:lineRule="auto"/>
      <w:ind w:firstLine="720"/>
    </w:pPr>
    <w:rPr>
      <w:sz w:val="28"/>
    </w:rPr>
  </w:style>
  <w:style w:type="paragraph" w:styleId="BodyTextIndent3">
    <w:name w:val="Body Text Indent 3"/>
    <w:basedOn w:val="Normal"/>
    <w:pPr>
      <w:spacing w:line="360" w:lineRule="auto"/>
      <w:ind w:firstLine="748"/>
      <w:jc w:val="both"/>
    </w:pPr>
    <w:rPr>
      <w:sz w:val="28"/>
    </w:rPr>
  </w:style>
  <w:style w:type="paragraph" w:styleId="BodyText2">
    <w:name w:val="Body Text 2"/>
    <w:basedOn w:val="Normal"/>
    <w:pPr>
      <w:jc w:val="center"/>
    </w:pPr>
    <w:rPr>
      <w:sz w:val="36"/>
    </w:r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paragraph" w:customStyle="1" w:styleId="Default">
    <w:name w:val="Default"/>
    <w:pPr>
      <w:suppressAutoHyphens/>
      <w:autoSpaceDE w:val="0"/>
    </w:pPr>
    <w:rPr>
      <w:color w:val="000000"/>
      <w:sz w:val="24"/>
      <w:szCs w:val="24"/>
      <w:lang w:eastAsia="zh-CN"/>
    </w:rPr>
  </w:style>
  <w:style w:type="paragraph" w:styleId="BalloonText">
    <w:name w:val="Balloon Text"/>
    <w:basedOn w:val="Normal"/>
    <w:rPr>
      <w:rFonts w:ascii="Tahoma" w:hAnsi="Tahoma" w:cs="Tahoma"/>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Seminar Report Format</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Format</dc:title>
  <dc:subject/>
  <dc:creator>Akshay kurhade</dc:creator>
  <cp:keywords/>
  <dc:description/>
  <cp:lastModifiedBy>Akshay kurhade</cp:lastModifiedBy>
  <cp:revision>3</cp:revision>
  <cp:lastPrinted>2015-07-25T04:03:00Z</cp:lastPrinted>
  <dcterms:created xsi:type="dcterms:W3CDTF">2017-10-13T01:46:00Z</dcterms:created>
  <dcterms:modified xsi:type="dcterms:W3CDTF">2017-10-19T10:27:00Z</dcterms:modified>
</cp:coreProperties>
</file>